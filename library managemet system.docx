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E690" w14:textId="77777777" w:rsidR="00B17D8C" w:rsidRDefault="002316CB">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6DCAC697" wp14:editId="173185B2">
            <wp:simplePos x="0" y="0"/>
            <wp:positionH relativeFrom="column">
              <wp:posOffset>1628775</wp:posOffset>
            </wp:positionH>
            <wp:positionV relativeFrom="paragraph">
              <wp:posOffset>-8253</wp:posOffset>
            </wp:positionV>
            <wp:extent cx="2228215" cy="8147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8788" b="16969"/>
                    <a:stretch>
                      <a:fillRect/>
                    </a:stretch>
                  </pic:blipFill>
                  <pic:spPr>
                    <a:xfrm>
                      <a:off x="0" y="0"/>
                      <a:ext cx="2228215" cy="814705"/>
                    </a:xfrm>
                    <a:prstGeom prst="rect">
                      <a:avLst/>
                    </a:prstGeom>
                    <a:ln/>
                  </pic:spPr>
                </pic:pic>
              </a:graphicData>
            </a:graphic>
          </wp:anchor>
        </w:drawing>
      </w:r>
    </w:p>
    <w:p w14:paraId="1643E035" w14:textId="77777777" w:rsidR="00B17D8C" w:rsidRDefault="00B17D8C">
      <w:pPr>
        <w:spacing w:after="0" w:line="240" w:lineRule="auto"/>
        <w:rPr>
          <w:rFonts w:ascii="Times New Roman" w:eastAsia="Times New Roman" w:hAnsi="Times New Roman" w:cs="Times New Roman"/>
          <w:color w:val="000000"/>
          <w:sz w:val="24"/>
          <w:szCs w:val="24"/>
        </w:rPr>
      </w:pPr>
    </w:p>
    <w:p w14:paraId="44FD0614" w14:textId="77777777" w:rsidR="00B17D8C" w:rsidRDefault="00B17D8C">
      <w:pPr>
        <w:spacing w:after="0" w:line="240" w:lineRule="auto"/>
        <w:rPr>
          <w:rFonts w:ascii="Times New Roman" w:eastAsia="Times New Roman" w:hAnsi="Times New Roman" w:cs="Times New Roman"/>
          <w:color w:val="000000"/>
          <w:sz w:val="24"/>
          <w:szCs w:val="24"/>
        </w:rPr>
      </w:pPr>
    </w:p>
    <w:p w14:paraId="39DF0947" w14:textId="77777777" w:rsidR="00B17D8C" w:rsidRDefault="00B17D8C">
      <w:pPr>
        <w:spacing w:after="0" w:line="240" w:lineRule="auto"/>
        <w:rPr>
          <w:rFonts w:ascii="Times New Roman" w:eastAsia="Times New Roman" w:hAnsi="Times New Roman" w:cs="Times New Roman"/>
          <w:color w:val="000000"/>
          <w:sz w:val="24"/>
          <w:szCs w:val="24"/>
        </w:rPr>
      </w:pPr>
    </w:p>
    <w:p w14:paraId="3C73C4BB" w14:textId="77777777" w:rsidR="00B17D8C" w:rsidRDefault="00B17D8C">
      <w:pPr>
        <w:spacing w:after="0" w:line="240" w:lineRule="auto"/>
        <w:rPr>
          <w:rFonts w:ascii="Times New Roman" w:eastAsia="Times New Roman" w:hAnsi="Times New Roman" w:cs="Times New Roman"/>
          <w:color w:val="000000"/>
          <w:sz w:val="24"/>
          <w:szCs w:val="24"/>
        </w:rPr>
      </w:pPr>
    </w:p>
    <w:p w14:paraId="404F0EE7" w14:textId="77777777" w:rsidR="00B17D8C" w:rsidRDefault="002316CB">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DEPT. Of NWC</w:t>
      </w:r>
    </w:p>
    <w:p w14:paraId="33FB8D02" w14:textId="77777777" w:rsidR="00B17D8C" w:rsidRDefault="002316CB">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SRM IST, </w:t>
      </w:r>
      <w:proofErr w:type="spellStart"/>
      <w:r>
        <w:rPr>
          <w:rFonts w:ascii="Times New Roman" w:eastAsia="Times New Roman" w:hAnsi="Times New Roman" w:cs="Times New Roman"/>
          <w:b/>
          <w:color w:val="000000"/>
          <w:sz w:val="28"/>
          <w:szCs w:val="28"/>
        </w:rPr>
        <w:t>Kattankulathur</w:t>
      </w:r>
      <w:proofErr w:type="spellEnd"/>
      <w:r>
        <w:rPr>
          <w:rFonts w:ascii="Times New Roman" w:eastAsia="Times New Roman" w:hAnsi="Times New Roman" w:cs="Times New Roman"/>
          <w:b/>
          <w:color w:val="000000"/>
          <w:sz w:val="28"/>
          <w:szCs w:val="28"/>
        </w:rPr>
        <w:t xml:space="preserve"> – 603 203</w:t>
      </w:r>
    </w:p>
    <w:p w14:paraId="545D5E71" w14:textId="77777777" w:rsidR="00B17D8C" w:rsidRDefault="002316C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1CFCF14A" w14:textId="77777777" w:rsidR="00B17D8C" w:rsidRDefault="00B17D8C">
      <w:pPr>
        <w:spacing w:after="0" w:line="240" w:lineRule="auto"/>
        <w:rPr>
          <w:rFonts w:ascii="Times New Roman" w:eastAsia="Times New Roman" w:hAnsi="Times New Roman" w:cs="Times New Roman"/>
          <w:sz w:val="26"/>
          <w:szCs w:val="26"/>
        </w:rPr>
      </w:pPr>
    </w:p>
    <w:p w14:paraId="2EC16E5D" w14:textId="77777777" w:rsidR="00B17D8C" w:rsidRDefault="002316CB">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Code: 18CSC206J</w:t>
      </w:r>
    </w:p>
    <w:p w14:paraId="4DB3AE64" w14:textId="77777777" w:rsidR="00B17D8C" w:rsidRDefault="002316CB">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Name: Software Engineering and Project Management</w:t>
      </w:r>
    </w:p>
    <w:tbl>
      <w:tblPr>
        <w:tblStyle w:val="a"/>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B17D8C" w14:paraId="42B4EB17" w14:textId="77777777">
        <w:trPr>
          <w:trHeight w:val="464"/>
        </w:trPr>
        <w:tc>
          <w:tcPr>
            <w:tcW w:w="2538" w:type="dxa"/>
          </w:tcPr>
          <w:p w14:paraId="01360C8C" w14:textId="77777777" w:rsidR="00B17D8C" w:rsidRDefault="002316CB">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w:t>
            </w:r>
          </w:p>
        </w:tc>
        <w:tc>
          <w:tcPr>
            <w:tcW w:w="6484" w:type="dxa"/>
          </w:tcPr>
          <w:p w14:paraId="118BFEA6" w14:textId="77777777" w:rsidR="00B17D8C" w:rsidRDefault="002316C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17D8C" w14:paraId="66C8097F" w14:textId="77777777">
        <w:trPr>
          <w:trHeight w:val="464"/>
        </w:trPr>
        <w:tc>
          <w:tcPr>
            <w:tcW w:w="2538" w:type="dxa"/>
          </w:tcPr>
          <w:p w14:paraId="31ABACF5" w14:textId="77777777" w:rsidR="00B17D8C" w:rsidRDefault="002316CB">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of Experiment </w:t>
            </w:r>
          </w:p>
        </w:tc>
        <w:tc>
          <w:tcPr>
            <w:tcW w:w="6484" w:type="dxa"/>
          </w:tcPr>
          <w:p w14:paraId="2216FBD6" w14:textId="77777777" w:rsidR="00B17D8C" w:rsidRDefault="002316CB">
            <w:pPr>
              <w:spacing w:line="360" w:lineRule="auto"/>
              <w:jc w:val="both"/>
              <w:rPr>
                <w:rFonts w:ascii="Times New Roman" w:eastAsia="Times New Roman" w:hAnsi="Times New Roman" w:cs="Times New Roman"/>
                <w:color w:val="000000"/>
                <w:sz w:val="24"/>
                <w:szCs w:val="24"/>
              </w:rPr>
            </w:pPr>
            <w:r>
              <w:t>To identify the Software Project, Create Business Case, Arrive at a Problem Statement</w:t>
            </w:r>
          </w:p>
        </w:tc>
      </w:tr>
      <w:tr w:rsidR="00B17D8C" w14:paraId="21B1BA48" w14:textId="77777777">
        <w:trPr>
          <w:trHeight w:val="464"/>
        </w:trPr>
        <w:tc>
          <w:tcPr>
            <w:tcW w:w="2538" w:type="dxa"/>
          </w:tcPr>
          <w:p w14:paraId="2321354A" w14:textId="77777777" w:rsidR="00B17D8C" w:rsidRDefault="002316CB">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the candidate </w:t>
            </w:r>
          </w:p>
        </w:tc>
        <w:tc>
          <w:tcPr>
            <w:tcW w:w="6484" w:type="dxa"/>
          </w:tcPr>
          <w:p w14:paraId="4C061DCA" w14:textId="77777777" w:rsidR="00B17D8C" w:rsidRDefault="00B17D8C">
            <w:pPr>
              <w:spacing w:line="480" w:lineRule="auto"/>
              <w:rPr>
                <w:rFonts w:ascii="Times New Roman" w:eastAsia="Times New Roman" w:hAnsi="Times New Roman" w:cs="Times New Roman"/>
                <w:color w:val="000000"/>
                <w:sz w:val="24"/>
                <w:szCs w:val="24"/>
              </w:rPr>
            </w:pPr>
          </w:p>
        </w:tc>
      </w:tr>
      <w:tr w:rsidR="00B17D8C" w14:paraId="7E618A39" w14:textId="77777777">
        <w:trPr>
          <w:trHeight w:val="464"/>
        </w:trPr>
        <w:tc>
          <w:tcPr>
            <w:tcW w:w="2538" w:type="dxa"/>
          </w:tcPr>
          <w:p w14:paraId="3A442536" w14:textId="77777777" w:rsidR="00B17D8C" w:rsidRDefault="002316CB">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Members</w:t>
            </w:r>
          </w:p>
        </w:tc>
        <w:tc>
          <w:tcPr>
            <w:tcW w:w="6484" w:type="dxa"/>
          </w:tcPr>
          <w:p w14:paraId="63546647" w14:textId="2DB3E6D2" w:rsidR="00B17D8C" w:rsidRDefault="00B55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NITIN KUMAR</w:t>
            </w:r>
          </w:p>
          <w:p w14:paraId="1B07832B" w14:textId="66CDEEC8" w:rsidR="00B17D8C" w:rsidRDefault="00B55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 BHARGAV SANDEEP</w:t>
            </w:r>
          </w:p>
          <w:p w14:paraId="56185429" w14:textId="29342B4F" w:rsidR="00B5533D" w:rsidRPr="00B5533D" w:rsidRDefault="00B55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BHARGAV</w:t>
            </w:r>
          </w:p>
        </w:tc>
      </w:tr>
      <w:tr w:rsidR="00B17D8C" w14:paraId="5700BD5D" w14:textId="77777777">
        <w:trPr>
          <w:trHeight w:val="497"/>
        </w:trPr>
        <w:tc>
          <w:tcPr>
            <w:tcW w:w="2538" w:type="dxa"/>
          </w:tcPr>
          <w:p w14:paraId="7F00AB08" w14:textId="77777777" w:rsidR="00B17D8C" w:rsidRDefault="002316CB">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Register Number </w:t>
            </w:r>
          </w:p>
        </w:tc>
        <w:tc>
          <w:tcPr>
            <w:tcW w:w="6484" w:type="dxa"/>
          </w:tcPr>
          <w:p w14:paraId="57AE5BB3" w14:textId="77777777" w:rsidR="00B17D8C" w:rsidRDefault="002316C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RA20110280100</w:t>
            </w:r>
          </w:p>
        </w:tc>
      </w:tr>
      <w:tr w:rsidR="00B17D8C" w14:paraId="1DE69AFE" w14:textId="77777777">
        <w:trPr>
          <w:trHeight w:val="497"/>
        </w:trPr>
        <w:tc>
          <w:tcPr>
            <w:tcW w:w="2538" w:type="dxa"/>
          </w:tcPr>
          <w:p w14:paraId="526D82BC" w14:textId="77777777" w:rsidR="00B17D8C" w:rsidRDefault="002316CB">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Date of Experiment </w:t>
            </w:r>
          </w:p>
        </w:tc>
        <w:tc>
          <w:tcPr>
            <w:tcW w:w="6484" w:type="dxa"/>
          </w:tcPr>
          <w:p w14:paraId="4E3D39FE" w14:textId="77777777" w:rsidR="00B17D8C" w:rsidRDefault="002316C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10-03-2022</w:t>
            </w:r>
          </w:p>
        </w:tc>
      </w:tr>
    </w:tbl>
    <w:p w14:paraId="32D4D452" w14:textId="77777777" w:rsidR="00B17D8C" w:rsidRDefault="00B17D8C">
      <w:pPr>
        <w:tabs>
          <w:tab w:val="left" w:pos="1980"/>
        </w:tabs>
        <w:spacing w:after="0" w:line="360" w:lineRule="auto"/>
        <w:jc w:val="both"/>
        <w:rPr>
          <w:rFonts w:ascii="Times New Roman" w:eastAsia="Times New Roman" w:hAnsi="Times New Roman" w:cs="Times New Roman"/>
          <w:b/>
          <w:sz w:val="26"/>
          <w:szCs w:val="26"/>
        </w:rPr>
      </w:pPr>
    </w:p>
    <w:p w14:paraId="29E223A9" w14:textId="77777777" w:rsidR="00B17D8C" w:rsidRDefault="00B17D8C">
      <w:pPr>
        <w:tabs>
          <w:tab w:val="left" w:pos="1980"/>
        </w:tabs>
        <w:spacing w:after="0" w:line="360" w:lineRule="auto"/>
        <w:jc w:val="center"/>
        <w:rPr>
          <w:rFonts w:ascii="Times New Roman" w:eastAsia="Times New Roman" w:hAnsi="Times New Roman" w:cs="Times New Roman"/>
          <w:b/>
          <w:sz w:val="26"/>
          <w:szCs w:val="26"/>
        </w:rPr>
      </w:pPr>
    </w:p>
    <w:p w14:paraId="637EC403" w14:textId="77777777" w:rsidR="00B17D8C" w:rsidRDefault="002316CB">
      <w:pPr>
        <w:tabs>
          <w:tab w:val="left" w:pos="1980"/>
        </w:tabs>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 Split Up</w:t>
      </w:r>
    </w:p>
    <w:p w14:paraId="11329B15" w14:textId="77777777" w:rsidR="00B17D8C" w:rsidRDefault="00B17D8C">
      <w:pPr>
        <w:tabs>
          <w:tab w:val="left" w:pos="1980"/>
        </w:tabs>
        <w:spacing w:after="0" w:line="360" w:lineRule="auto"/>
        <w:jc w:val="both"/>
        <w:rPr>
          <w:rFonts w:ascii="Times New Roman" w:eastAsia="Times New Roman" w:hAnsi="Times New Roman" w:cs="Times New Roman"/>
          <w:b/>
          <w:sz w:val="26"/>
          <w:szCs w:val="26"/>
        </w:rPr>
      </w:pPr>
    </w:p>
    <w:tbl>
      <w:tblPr>
        <w:tblStyle w:val="a0"/>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B17D8C" w14:paraId="22F94FB1" w14:textId="77777777">
        <w:tc>
          <w:tcPr>
            <w:tcW w:w="918" w:type="dxa"/>
          </w:tcPr>
          <w:p w14:paraId="5D742EFF" w14:textId="77777777" w:rsidR="00B17D8C" w:rsidRDefault="002316CB">
            <w:pPr>
              <w:tabs>
                <w:tab w:val="left" w:pos="1980"/>
              </w:tabs>
              <w:spacing w:line="360" w:lineRule="auto"/>
              <w:jc w:val="center"/>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S.No</w:t>
            </w:r>
            <w:proofErr w:type="spellEnd"/>
            <w:proofErr w:type="gramEnd"/>
          </w:p>
        </w:tc>
        <w:tc>
          <w:tcPr>
            <w:tcW w:w="3703" w:type="dxa"/>
          </w:tcPr>
          <w:p w14:paraId="4D3BD995" w14:textId="77777777" w:rsidR="00B17D8C" w:rsidRDefault="002316CB">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2147" w:type="dxa"/>
          </w:tcPr>
          <w:p w14:paraId="0C170704" w14:textId="77777777" w:rsidR="00B17D8C" w:rsidRDefault="002316CB">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Maximum Mark</w:t>
            </w:r>
          </w:p>
        </w:tc>
        <w:tc>
          <w:tcPr>
            <w:tcW w:w="2250" w:type="dxa"/>
          </w:tcPr>
          <w:p w14:paraId="6A74EEC8" w14:textId="77777777" w:rsidR="00B17D8C" w:rsidRDefault="002316CB">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 Obtained</w:t>
            </w:r>
          </w:p>
        </w:tc>
      </w:tr>
      <w:tr w:rsidR="00B17D8C" w14:paraId="7B0C6D98" w14:textId="77777777">
        <w:tc>
          <w:tcPr>
            <w:tcW w:w="918" w:type="dxa"/>
          </w:tcPr>
          <w:p w14:paraId="5172F564" w14:textId="77777777" w:rsidR="00B17D8C" w:rsidRDefault="002316CB">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703" w:type="dxa"/>
          </w:tcPr>
          <w:p w14:paraId="423CF118" w14:textId="77777777" w:rsidR="00B17D8C" w:rsidRDefault="002316CB">
            <w:pPr>
              <w:tabs>
                <w:tab w:val="left" w:pos="198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Exercise </w:t>
            </w:r>
          </w:p>
        </w:tc>
        <w:tc>
          <w:tcPr>
            <w:tcW w:w="2147" w:type="dxa"/>
          </w:tcPr>
          <w:p w14:paraId="36F9F18C" w14:textId="77777777" w:rsidR="00B17D8C" w:rsidRDefault="002316CB">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50" w:type="dxa"/>
          </w:tcPr>
          <w:p w14:paraId="2DB45ACE" w14:textId="77777777" w:rsidR="00B17D8C" w:rsidRDefault="00B17D8C">
            <w:pPr>
              <w:tabs>
                <w:tab w:val="left" w:pos="1980"/>
              </w:tabs>
              <w:spacing w:line="360" w:lineRule="auto"/>
              <w:jc w:val="both"/>
              <w:rPr>
                <w:rFonts w:ascii="Times New Roman" w:eastAsia="Times New Roman" w:hAnsi="Times New Roman" w:cs="Times New Roman"/>
                <w:b/>
                <w:sz w:val="26"/>
                <w:szCs w:val="26"/>
              </w:rPr>
            </w:pPr>
          </w:p>
        </w:tc>
      </w:tr>
      <w:tr w:rsidR="00B17D8C" w14:paraId="5FA844CB" w14:textId="77777777">
        <w:tc>
          <w:tcPr>
            <w:tcW w:w="918" w:type="dxa"/>
          </w:tcPr>
          <w:p w14:paraId="26D55B7A" w14:textId="77777777" w:rsidR="00B17D8C" w:rsidRDefault="002316CB">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703" w:type="dxa"/>
          </w:tcPr>
          <w:p w14:paraId="62232984" w14:textId="77777777" w:rsidR="00B17D8C" w:rsidRDefault="002316CB">
            <w:pPr>
              <w:tabs>
                <w:tab w:val="left" w:pos="198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Viva</w:t>
            </w:r>
          </w:p>
        </w:tc>
        <w:tc>
          <w:tcPr>
            <w:tcW w:w="2147" w:type="dxa"/>
          </w:tcPr>
          <w:p w14:paraId="79FC90C1" w14:textId="77777777" w:rsidR="00B17D8C" w:rsidRDefault="002316CB">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50" w:type="dxa"/>
          </w:tcPr>
          <w:p w14:paraId="694A3A37" w14:textId="77777777" w:rsidR="00B17D8C" w:rsidRDefault="00B17D8C">
            <w:pPr>
              <w:tabs>
                <w:tab w:val="left" w:pos="1980"/>
              </w:tabs>
              <w:spacing w:line="360" w:lineRule="auto"/>
              <w:jc w:val="both"/>
              <w:rPr>
                <w:rFonts w:ascii="Times New Roman" w:eastAsia="Times New Roman" w:hAnsi="Times New Roman" w:cs="Times New Roman"/>
                <w:b/>
                <w:sz w:val="26"/>
                <w:szCs w:val="26"/>
              </w:rPr>
            </w:pPr>
          </w:p>
        </w:tc>
      </w:tr>
      <w:tr w:rsidR="00B17D8C" w14:paraId="06E0CDFC" w14:textId="77777777">
        <w:tc>
          <w:tcPr>
            <w:tcW w:w="4621" w:type="dxa"/>
            <w:gridSpan w:val="2"/>
          </w:tcPr>
          <w:p w14:paraId="55640067" w14:textId="77777777" w:rsidR="00B17D8C" w:rsidRDefault="002316CB">
            <w:pPr>
              <w:tabs>
                <w:tab w:val="left" w:pos="1980"/>
              </w:tabs>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Total </w:t>
            </w:r>
          </w:p>
        </w:tc>
        <w:tc>
          <w:tcPr>
            <w:tcW w:w="2147" w:type="dxa"/>
          </w:tcPr>
          <w:p w14:paraId="78705564" w14:textId="77777777" w:rsidR="00B17D8C" w:rsidRDefault="002316CB">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250" w:type="dxa"/>
          </w:tcPr>
          <w:p w14:paraId="0888E5B4" w14:textId="77777777" w:rsidR="00B17D8C" w:rsidRDefault="00B17D8C">
            <w:pPr>
              <w:tabs>
                <w:tab w:val="left" w:pos="1980"/>
              </w:tabs>
              <w:spacing w:line="360" w:lineRule="auto"/>
              <w:jc w:val="both"/>
              <w:rPr>
                <w:rFonts w:ascii="Times New Roman" w:eastAsia="Times New Roman" w:hAnsi="Times New Roman" w:cs="Times New Roman"/>
                <w:b/>
                <w:sz w:val="26"/>
                <w:szCs w:val="26"/>
              </w:rPr>
            </w:pPr>
          </w:p>
        </w:tc>
      </w:tr>
    </w:tbl>
    <w:p w14:paraId="794AFABC" w14:textId="77777777" w:rsidR="00B17D8C" w:rsidRDefault="00B17D8C">
      <w:pPr>
        <w:jc w:val="both"/>
        <w:rPr>
          <w:rFonts w:ascii="Times New Roman" w:eastAsia="Times New Roman" w:hAnsi="Times New Roman" w:cs="Times New Roman"/>
          <w:b/>
          <w:sz w:val="26"/>
          <w:szCs w:val="26"/>
        </w:rPr>
      </w:pPr>
    </w:p>
    <w:p w14:paraId="4C81F55C" w14:textId="77777777" w:rsidR="00B17D8C" w:rsidRDefault="00B17D8C">
      <w:pPr>
        <w:jc w:val="both"/>
        <w:rPr>
          <w:rFonts w:ascii="Times New Roman" w:eastAsia="Times New Roman" w:hAnsi="Times New Roman" w:cs="Times New Roman"/>
          <w:b/>
          <w:sz w:val="26"/>
          <w:szCs w:val="26"/>
        </w:rPr>
      </w:pPr>
    </w:p>
    <w:p w14:paraId="30AE9607" w14:textId="77777777" w:rsidR="00B17D8C" w:rsidRDefault="002316CB">
      <w:pPr>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Staff Signature with date</w:t>
      </w:r>
    </w:p>
    <w:p w14:paraId="34BE4896" w14:textId="77777777" w:rsidR="00B17D8C" w:rsidRDefault="00B17D8C">
      <w:pPr>
        <w:jc w:val="both"/>
        <w:rPr>
          <w:rFonts w:ascii="Times New Roman" w:eastAsia="Times New Roman" w:hAnsi="Times New Roman" w:cs="Times New Roman"/>
          <w:b/>
          <w:sz w:val="26"/>
          <w:szCs w:val="26"/>
        </w:rPr>
      </w:pPr>
    </w:p>
    <w:p w14:paraId="02F36542" w14:textId="77777777" w:rsidR="00B17D8C" w:rsidRDefault="00B17D8C">
      <w:pPr>
        <w:rPr>
          <w:rFonts w:ascii="Times New Roman" w:eastAsia="Times New Roman" w:hAnsi="Times New Roman" w:cs="Times New Roman"/>
          <w:sz w:val="24"/>
          <w:szCs w:val="24"/>
        </w:rPr>
      </w:pPr>
    </w:p>
    <w:p w14:paraId="4E804262" w14:textId="77777777" w:rsidR="00B17D8C" w:rsidRDefault="002316CB">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14:paraId="297F864B" w14:textId="074C32C7" w:rsidR="00B17D8C" w:rsidRDefault="002316CB">
      <w:pPr>
        <w:spacing w:after="0" w:line="240" w:lineRule="auto"/>
        <w:ind w:firstLine="720"/>
        <w:jc w:val="both"/>
      </w:pPr>
      <w:r>
        <w:rPr>
          <w:rFonts w:ascii="Times New Roman" w:eastAsia="Times New Roman" w:hAnsi="Times New Roman" w:cs="Times New Roman"/>
          <w:color w:val="000000"/>
          <w:sz w:val="24"/>
          <w:szCs w:val="24"/>
        </w:rPr>
        <w:t xml:space="preserve">To Frame a project team, analyze and identify a Software project. </w:t>
      </w:r>
      <w:r>
        <w:rPr>
          <w:rFonts w:ascii="Times New Roman" w:eastAsia="Times New Roman" w:hAnsi="Times New Roman" w:cs="Times New Roman"/>
          <w:sz w:val="24"/>
          <w:szCs w:val="24"/>
        </w:rPr>
        <w:t xml:space="preserve">To create a business case and </w:t>
      </w:r>
      <w:r>
        <w:t xml:space="preserve">Arrive at a Problem Statement for the </w:t>
      </w:r>
      <w:r>
        <w:rPr>
          <w:rFonts w:ascii="Times New Roman" w:eastAsia="Times New Roman" w:hAnsi="Times New Roman" w:cs="Times New Roman"/>
          <w:b/>
          <w:sz w:val="24"/>
          <w:szCs w:val="24"/>
        </w:rPr>
        <w:t>L</w:t>
      </w:r>
      <w:r w:rsidR="00B5533D">
        <w:rPr>
          <w:rFonts w:ascii="Times New Roman" w:eastAsia="Times New Roman" w:hAnsi="Times New Roman" w:cs="Times New Roman"/>
          <w:b/>
          <w:sz w:val="24"/>
          <w:szCs w:val="24"/>
        </w:rPr>
        <w:t>IBRARY MANAGEMENT SYSTEM</w:t>
      </w:r>
    </w:p>
    <w:p w14:paraId="1C4FA9D0" w14:textId="77777777" w:rsidR="00B17D8C" w:rsidRDefault="00B17D8C">
      <w:pPr>
        <w:spacing w:after="0" w:line="360" w:lineRule="auto"/>
        <w:ind w:firstLine="720"/>
        <w:jc w:val="both"/>
        <w:rPr>
          <w:rFonts w:ascii="Times New Roman" w:eastAsia="Times New Roman" w:hAnsi="Times New Roman" w:cs="Times New Roman"/>
          <w:color w:val="000000"/>
          <w:sz w:val="24"/>
          <w:szCs w:val="24"/>
        </w:rPr>
      </w:pPr>
    </w:p>
    <w:p w14:paraId="37325DBD" w14:textId="77777777" w:rsidR="00B17D8C" w:rsidRDefault="00B17D8C">
      <w:pPr>
        <w:spacing w:after="0" w:line="360" w:lineRule="auto"/>
        <w:ind w:firstLine="720"/>
        <w:jc w:val="both"/>
        <w:rPr>
          <w:rFonts w:ascii="Times New Roman" w:eastAsia="Times New Roman" w:hAnsi="Times New Roman" w:cs="Times New Roman"/>
          <w:color w:val="000000"/>
          <w:sz w:val="24"/>
          <w:szCs w:val="24"/>
        </w:rPr>
      </w:pPr>
    </w:p>
    <w:p w14:paraId="2242F8F3" w14:textId="77777777" w:rsidR="00B17D8C" w:rsidRDefault="002316CB">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Team Members:  </w:t>
      </w: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B17D8C" w14:paraId="0F49AC18" w14:textId="77777777">
        <w:tc>
          <w:tcPr>
            <w:tcW w:w="918" w:type="dxa"/>
          </w:tcPr>
          <w:p w14:paraId="7E553B38" w14:textId="77777777" w:rsidR="00B17D8C" w:rsidRDefault="002316CB">
            <w:pPr>
              <w:spacing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Sl</w:t>
            </w:r>
            <w:proofErr w:type="spellEnd"/>
            <w:r>
              <w:rPr>
                <w:rFonts w:ascii="Times New Roman" w:eastAsia="Times New Roman" w:hAnsi="Times New Roman" w:cs="Times New Roman"/>
                <w:b/>
                <w:color w:val="000000"/>
                <w:sz w:val="24"/>
                <w:szCs w:val="24"/>
              </w:rPr>
              <w:t xml:space="preserve"> No</w:t>
            </w:r>
          </w:p>
        </w:tc>
        <w:tc>
          <w:tcPr>
            <w:tcW w:w="2970" w:type="dxa"/>
          </w:tcPr>
          <w:p w14:paraId="26CDD559"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 No</w:t>
            </w:r>
          </w:p>
        </w:tc>
        <w:tc>
          <w:tcPr>
            <w:tcW w:w="3473" w:type="dxa"/>
          </w:tcPr>
          <w:p w14:paraId="417E7081"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82" w:type="dxa"/>
          </w:tcPr>
          <w:p w14:paraId="2AAECF0B"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r>
      <w:tr w:rsidR="00B17D8C" w14:paraId="136C279F" w14:textId="77777777">
        <w:tc>
          <w:tcPr>
            <w:tcW w:w="918" w:type="dxa"/>
          </w:tcPr>
          <w:p w14:paraId="185BD90E"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2970" w:type="dxa"/>
          </w:tcPr>
          <w:p w14:paraId="16A2BABE" w14:textId="066B1C26"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RA20110280100</w:t>
            </w:r>
            <w:r w:rsidR="00B5533D">
              <w:rPr>
                <w:rFonts w:ascii="Times New Roman" w:eastAsia="Times New Roman" w:hAnsi="Times New Roman" w:cs="Times New Roman"/>
                <w:b/>
                <w:sz w:val="24"/>
                <w:szCs w:val="24"/>
              </w:rPr>
              <w:t>63</w:t>
            </w:r>
          </w:p>
        </w:tc>
        <w:tc>
          <w:tcPr>
            <w:tcW w:w="3473" w:type="dxa"/>
          </w:tcPr>
          <w:p w14:paraId="7BE2B787" w14:textId="1C5F6B01" w:rsidR="00B17D8C" w:rsidRDefault="00B5533D">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 NITIN KUMAR</w:t>
            </w:r>
          </w:p>
        </w:tc>
        <w:tc>
          <w:tcPr>
            <w:tcW w:w="1882" w:type="dxa"/>
          </w:tcPr>
          <w:p w14:paraId="43A7B233"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Lead</w:t>
            </w:r>
          </w:p>
        </w:tc>
      </w:tr>
      <w:tr w:rsidR="00B17D8C" w14:paraId="4007BEF7" w14:textId="77777777">
        <w:tc>
          <w:tcPr>
            <w:tcW w:w="918" w:type="dxa"/>
          </w:tcPr>
          <w:p w14:paraId="3738B11D"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2970" w:type="dxa"/>
          </w:tcPr>
          <w:p w14:paraId="14EF81C6" w14:textId="2594160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RA20110280100</w:t>
            </w:r>
            <w:r w:rsidR="00B5533D">
              <w:rPr>
                <w:rFonts w:ascii="Times New Roman" w:eastAsia="Times New Roman" w:hAnsi="Times New Roman" w:cs="Times New Roman"/>
                <w:b/>
                <w:sz w:val="24"/>
                <w:szCs w:val="24"/>
              </w:rPr>
              <w:t>75</w:t>
            </w:r>
          </w:p>
        </w:tc>
        <w:tc>
          <w:tcPr>
            <w:tcW w:w="3473" w:type="dxa"/>
          </w:tcPr>
          <w:p w14:paraId="43525369" w14:textId="71287B5A" w:rsidR="00B17D8C" w:rsidRDefault="00B5533D">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K BHARGAV SANDEEP</w:t>
            </w:r>
          </w:p>
        </w:tc>
        <w:tc>
          <w:tcPr>
            <w:tcW w:w="1882" w:type="dxa"/>
          </w:tcPr>
          <w:p w14:paraId="4856ABC0"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w:t>
            </w:r>
          </w:p>
        </w:tc>
      </w:tr>
      <w:tr w:rsidR="00B17D8C" w14:paraId="201F9955" w14:textId="77777777">
        <w:tc>
          <w:tcPr>
            <w:tcW w:w="918" w:type="dxa"/>
          </w:tcPr>
          <w:p w14:paraId="0435D7E2"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2970" w:type="dxa"/>
          </w:tcPr>
          <w:p w14:paraId="20A7BDE3" w14:textId="1A3D18ED"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RA20112080100</w:t>
            </w:r>
            <w:r w:rsidR="00B5533D">
              <w:rPr>
                <w:rFonts w:ascii="Times New Roman" w:eastAsia="Times New Roman" w:hAnsi="Times New Roman" w:cs="Times New Roman"/>
                <w:b/>
                <w:sz w:val="24"/>
                <w:szCs w:val="24"/>
              </w:rPr>
              <w:t>69</w:t>
            </w:r>
          </w:p>
        </w:tc>
        <w:tc>
          <w:tcPr>
            <w:tcW w:w="3473" w:type="dxa"/>
          </w:tcPr>
          <w:p w14:paraId="5E2C7D90" w14:textId="2FA42A3C" w:rsidR="00B17D8C" w:rsidRDefault="00B5533D">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 BHARGAV</w:t>
            </w:r>
          </w:p>
        </w:tc>
        <w:tc>
          <w:tcPr>
            <w:tcW w:w="1882" w:type="dxa"/>
          </w:tcPr>
          <w:p w14:paraId="6BD9DDD1" w14:textId="77777777" w:rsidR="00B17D8C" w:rsidRDefault="002316C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w:t>
            </w:r>
          </w:p>
        </w:tc>
      </w:tr>
    </w:tbl>
    <w:p w14:paraId="774A15D6" w14:textId="77777777" w:rsidR="00B17D8C" w:rsidRDefault="00B17D8C">
      <w:pPr>
        <w:spacing w:after="0" w:line="360" w:lineRule="auto"/>
        <w:rPr>
          <w:rFonts w:ascii="Times New Roman" w:eastAsia="Times New Roman" w:hAnsi="Times New Roman" w:cs="Times New Roman"/>
          <w:b/>
          <w:color w:val="000000"/>
          <w:sz w:val="24"/>
          <w:szCs w:val="24"/>
        </w:rPr>
      </w:pPr>
    </w:p>
    <w:p w14:paraId="7034A947" w14:textId="77777777" w:rsidR="00B17D8C" w:rsidRDefault="00B17D8C">
      <w:pPr>
        <w:spacing w:after="0" w:line="360" w:lineRule="auto"/>
        <w:rPr>
          <w:rFonts w:ascii="Times New Roman" w:eastAsia="Times New Roman" w:hAnsi="Times New Roman" w:cs="Times New Roman"/>
          <w:b/>
          <w:color w:val="000000"/>
          <w:sz w:val="24"/>
          <w:szCs w:val="24"/>
        </w:rPr>
      </w:pPr>
    </w:p>
    <w:p w14:paraId="2F4EF06C" w14:textId="77777777" w:rsidR="00B17D8C" w:rsidRDefault="00B17D8C">
      <w:pPr>
        <w:spacing w:after="0" w:line="360" w:lineRule="auto"/>
        <w:rPr>
          <w:rFonts w:ascii="Times New Roman" w:eastAsia="Times New Roman" w:hAnsi="Times New Roman" w:cs="Times New Roman"/>
          <w:b/>
          <w:color w:val="000000"/>
          <w:sz w:val="24"/>
          <w:szCs w:val="24"/>
        </w:rPr>
      </w:pPr>
    </w:p>
    <w:p w14:paraId="026A1ACE" w14:textId="099A15FE" w:rsidR="00B17D8C" w:rsidRDefault="002316CB">
      <w:pPr>
        <w:spacing w:after="0"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color w:val="000000"/>
          <w:sz w:val="24"/>
          <w:szCs w:val="24"/>
        </w:rPr>
        <w:t xml:space="preserve">Project Title: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yellow"/>
        </w:rPr>
        <w:t xml:space="preserve"> </w:t>
      </w:r>
      <w:r w:rsidR="00B5533D">
        <w:rPr>
          <w:rFonts w:ascii="Times New Roman" w:eastAsia="Times New Roman" w:hAnsi="Times New Roman" w:cs="Times New Roman"/>
          <w:b/>
          <w:sz w:val="24"/>
          <w:szCs w:val="24"/>
          <w:highlight w:val="yellow"/>
        </w:rPr>
        <w:t>LIBRARY MANAGEMENT SYSTEM</w:t>
      </w:r>
    </w:p>
    <w:p w14:paraId="3B9313D3" w14:textId="77777777" w:rsidR="00B17D8C" w:rsidRDefault="00B17D8C">
      <w:pPr>
        <w:spacing w:after="0" w:line="360" w:lineRule="auto"/>
        <w:rPr>
          <w:rFonts w:ascii="Times New Roman" w:eastAsia="Times New Roman" w:hAnsi="Times New Roman" w:cs="Times New Roman"/>
          <w:b/>
          <w:color w:val="000000"/>
          <w:sz w:val="24"/>
          <w:szCs w:val="24"/>
        </w:rPr>
      </w:pPr>
    </w:p>
    <w:p w14:paraId="146C47F8" w14:textId="77777777" w:rsidR="00B17D8C" w:rsidRDefault="002316CB">
      <w:pPr>
        <w:spacing w:after="0" w:line="360" w:lineRule="auto"/>
        <w:rPr>
          <w:rFonts w:ascii="Times New Roman" w:eastAsia="Times New Roman" w:hAnsi="Times New Roman" w:cs="Times New Roman"/>
          <w:b/>
          <w:sz w:val="50"/>
          <w:szCs w:val="50"/>
        </w:rPr>
      </w:pPr>
      <w:r>
        <w:rPr>
          <w:rFonts w:ascii="Times New Roman" w:eastAsia="Times New Roman" w:hAnsi="Times New Roman" w:cs="Times New Roman"/>
          <w:b/>
          <w:sz w:val="50"/>
          <w:szCs w:val="50"/>
        </w:rPr>
        <w:t>Project Problem Statement</w:t>
      </w:r>
    </w:p>
    <w:p w14:paraId="1911B60F" w14:textId="77777777" w:rsidR="00B17D8C" w:rsidRDefault="002316CB">
      <w:pPr>
        <w:spacing w:before="100" w:after="0" w:line="480" w:lineRule="auto"/>
        <w:rPr>
          <w:rFonts w:ascii="Times New Roman" w:eastAsia="Times New Roman" w:hAnsi="Times New Roman" w:cs="Times New Roman"/>
          <w:b/>
          <w:sz w:val="32"/>
          <w:szCs w:val="32"/>
        </w:rPr>
      </w:pPr>
      <w:r>
        <w:rPr>
          <w:rFonts w:ascii="Arial" w:eastAsia="Arial" w:hAnsi="Arial" w:cs="Arial"/>
          <w:b/>
          <w:sz w:val="32"/>
          <w:szCs w:val="32"/>
        </w:rPr>
        <w:t>•</w:t>
      </w:r>
      <w:r>
        <w:rPr>
          <w:rFonts w:ascii="Times New Roman" w:eastAsia="Times New Roman" w:hAnsi="Times New Roman" w:cs="Times New Roman"/>
          <w:b/>
          <w:sz w:val="32"/>
          <w:szCs w:val="32"/>
        </w:rPr>
        <w:t>Section 1. Project Description</w:t>
      </w:r>
    </w:p>
    <w:p w14:paraId="68600D73" w14:textId="6A8C3426" w:rsidR="004715F2" w:rsidRPr="000A3F0D" w:rsidRDefault="004715F2" w:rsidP="004715F2">
      <w:pPr>
        <w:spacing w:before="100" w:after="0" w:line="480" w:lineRule="auto"/>
        <w:rPr>
          <w:rFonts w:ascii="Times New Roman" w:eastAsia="Times New Roman" w:hAnsi="Times New Roman" w:cs="Times New Roman"/>
          <w:sz w:val="26"/>
          <w:szCs w:val="26"/>
        </w:rPr>
      </w:pPr>
      <w:r w:rsidRPr="000A3F0D">
        <w:rPr>
          <w:rFonts w:ascii="Times New Roman" w:eastAsia="Times New Roman" w:hAnsi="Times New Roman" w:cs="Times New Roman"/>
          <w:sz w:val="26"/>
          <w:szCs w:val="26"/>
        </w:rPr>
        <w:t xml:space="preserve">This Project is a management system for an existing library. This is a c Project which helps to manage a </w:t>
      </w:r>
      <w:proofErr w:type="gramStart"/>
      <w:r w:rsidRPr="000A3F0D">
        <w:rPr>
          <w:rFonts w:ascii="Times New Roman" w:eastAsia="Times New Roman" w:hAnsi="Times New Roman" w:cs="Times New Roman"/>
          <w:sz w:val="26"/>
          <w:szCs w:val="26"/>
        </w:rPr>
        <w:t>library .</w:t>
      </w:r>
      <w:proofErr w:type="gramEnd"/>
      <w:r w:rsidRPr="000A3F0D">
        <w:rPr>
          <w:rFonts w:ascii="Times New Roman" w:eastAsia="Times New Roman" w:hAnsi="Times New Roman" w:cs="Times New Roman"/>
          <w:sz w:val="26"/>
          <w:szCs w:val="26"/>
        </w:rPr>
        <w:t xml:space="preserve"> The librarian </w:t>
      </w:r>
      <w:proofErr w:type="gramStart"/>
      <w:r w:rsidRPr="000A3F0D">
        <w:rPr>
          <w:rFonts w:ascii="Times New Roman" w:eastAsia="Times New Roman" w:hAnsi="Times New Roman" w:cs="Times New Roman"/>
          <w:sz w:val="26"/>
          <w:szCs w:val="26"/>
        </w:rPr>
        <w:t>have</w:t>
      </w:r>
      <w:proofErr w:type="gramEnd"/>
      <w:r w:rsidRPr="000A3F0D">
        <w:rPr>
          <w:rFonts w:ascii="Times New Roman" w:eastAsia="Times New Roman" w:hAnsi="Times New Roman" w:cs="Times New Roman"/>
          <w:sz w:val="26"/>
          <w:szCs w:val="26"/>
        </w:rPr>
        <w:t xml:space="preserve"> to log in with librarian name and password. Without log in librarian can’t enter. librarian can manage the whole system. The main objectives of this project </w:t>
      </w:r>
      <w:proofErr w:type="gramStart"/>
      <w:r w:rsidRPr="000A3F0D">
        <w:rPr>
          <w:rFonts w:ascii="Times New Roman" w:eastAsia="Times New Roman" w:hAnsi="Times New Roman" w:cs="Times New Roman"/>
          <w:sz w:val="26"/>
          <w:szCs w:val="26"/>
        </w:rPr>
        <w:t>is</w:t>
      </w:r>
      <w:proofErr w:type="gramEnd"/>
      <w:r w:rsidRPr="000A3F0D">
        <w:rPr>
          <w:rFonts w:ascii="Times New Roman" w:eastAsia="Times New Roman" w:hAnsi="Times New Roman" w:cs="Times New Roman"/>
          <w:sz w:val="26"/>
          <w:szCs w:val="26"/>
        </w:rPr>
        <w:t xml:space="preserve"> to build a Software for making a library management easy and within short time. librarian can add books or delete and also view &amp;edit book information. librarian can easily update member information. We can use this software for making easy of all management system of a library and there is no waste of time.</w:t>
      </w:r>
    </w:p>
    <w:p w14:paraId="369625D4" w14:textId="1CB1B456" w:rsidR="00B17D8C" w:rsidRPr="000A3F0D" w:rsidRDefault="00FE10B5">
      <w:pPr>
        <w:spacing w:before="100" w:after="0" w:line="480" w:lineRule="auto"/>
        <w:rPr>
          <w:rFonts w:ascii="Times New Roman" w:eastAsia="Times New Roman" w:hAnsi="Times New Roman" w:cs="Times New Roman"/>
          <w:sz w:val="26"/>
          <w:szCs w:val="26"/>
        </w:rPr>
      </w:pPr>
      <w:r w:rsidRPr="000A3F0D">
        <w:rPr>
          <w:rFonts w:ascii="Times New Roman" w:eastAsia="Times New Roman" w:hAnsi="Times New Roman" w:cs="Times New Roman"/>
          <w:sz w:val="26"/>
          <w:szCs w:val="26"/>
        </w:rPr>
        <w:t xml:space="preserve">This software project is a library management software system with all the basic as well as some innovative features for managing a library. It consists of a large database of various books available in the library. It also lists various books issued to respective readers. The system keeps track of all the books readily available and also the books that have been issued to various readers for the time </w:t>
      </w:r>
      <w:r w:rsidRPr="000A3F0D">
        <w:rPr>
          <w:rFonts w:ascii="Times New Roman" w:eastAsia="Times New Roman" w:hAnsi="Times New Roman" w:cs="Times New Roman"/>
          <w:sz w:val="26"/>
          <w:szCs w:val="26"/>
        </w:rPr>
        <w:lastRenderedPageBreak/>
        <w:t xml:space="preserve">period for which the books have been issued. The system also handles books database. If the reader needs a book, he can order the book request for home delivery by just submitting an online form. Readers usually tend to forget the date to return their library books, so this system even calculates fine depending on the expiry date. </w:t>
      </w:r>
      <w:proofErr w:type="gramStart"/>
      <w:r w:rsidRPr="000A3F0D">
        <w:rPr>
          <w:rFonts w:ascii="Times New Roman" w:eastAsia="Times New Roman" w:hAnsi="Times New Roman" w:cs="Times New Roman"/>
          <w:sz w:val="26"/>
          <w:szCs w:val="26"/>
        </w:rPr>
        <w:t>Thus</w:t>
      </w:r>
      <w:proofErr w:type="gramEnd"/>
      <w:r w:rsidRPr="000A3F0D">
        <w:rPr>
          <w:rFonts w:ascii="Times New Roman" w:eastAsia="Times New Roman" w:hAnsi="Times New Roman" w:cs="Times New Roman"/>
          <w:sz w:val="26"/>
          <w:szCs w:val="26"/>
        </w:rPr>
        <w:t xml:space="preserve"> this innovative library management system provides enhanced library functionality for this modern world.</w:t>
      </w:r>
    </w:p>
    <w:p w14:paraId="3935FAF3" w14:textId="77777777" w:rsidR="00B17D8C" w:rsidRDefault="002316CB">
      <w:pPr>
        <w:spacing w:before="100" w:after="0" w:line="480" w:lineRule="auto"/>
        <w:rPr>
          <w:rFonts w:ascii="Times New Roman" w:eastAsia="Times New Roman" w:hAnsi="Times New Roman" w:cs="Times New Roman"/>
          <w:b/>
          <w:sz w:val="48"/>
          <w:szCs w:val="48"/>
        </w:rPr>
      </w:pPr>
      <w:r>
        <w:rPr>
          <w:rFonts w:ascii="Arial" w:eastAsia="Arial" w:hAnsi="Arial" w:cs="Arial"/>
          <w:b/>
          <w:sz w:val="32"/>
          <w:szCs w:val="32"/>
        </w:rPr>
        <w:t>•</w:t>
      </w:r>
      <w:r>
        <w:rPr>
          <w:rFonts w:ascii="Times New Roman" w:eastAsia="Times New Roman" w:hAnsi="Times New Roman" w:cs="Times New Roman"/>
          <w:b/>
          <w:sz w:val="32"/>
          <w:szCs w:val="32"/>
        </w:rPr>
        <w:t>Section 2. Problem Constraints</w:t>
      </w:r>
    </w:p>
    <w:p w14:paraId="66E91A4F" w14:textId="77777777" w:rsidR="00B17D8C" w:rsidRPr="000A3F0D" w:rsidRDefault="002316CB">
      <w:pPr>
        <w:spacing w:before="100" w:after="0" w:line="480" w:lineRule="auto"/>
        <w:rPr>
          <w:rFonts w:ascii="Times New Roman" w:eastAsia="Times New Roman" w:hAnsi="Times New Roman" w:cs="Times New Roman"/>
          <w:b/>
          <w:sz w:val="26"/>
          <w:szCs w:val="26"/>
        </w:rPr>
      </w:pPr>
      <w:r w:rsidRPr="000A3F0D">
        <w:rPr>
          <w:rFonts w:ascii="Times New Roman" w:eastAsia="Times New Roman" w:hAnsi="Times New Roman" w:cs="Times New Roman"/>
          <w:b/>
          <w:sz w:val="26"/>
          <w:szCs w:val="26"/>
        </w:rPr>
        <w:t>What is the Purpose and Need for the work?</w:t>
      </w:r>
    </w:p>
    <w:p w14:paraId="2161C128" w14:textId="77777777" w:rsidR="00095795" w:rsidRPr="000A3F0D" w:rsidRDefault="00095795" w:rsidP="00095795">
      <w:pPr>
        <w:spacing w:after="0" w:line="480" w:lineRule="auto"/>
        <w:rPr>
          <w:rFonts w:ascii="Times New Roman" w:eastAsia="Times New Roman" w:hAnsi="Times New Roman" w:cs="Times New Roman"/>
          <w:sz w:val="26"/>
          <w:szCs w:val="26"/>
        </w:rPr>
      </w:pPr>
      <w:r w:rsidRPr="000A3F0D">
        <w:rPr>
          <w:rFonts w:ascii="Times New Roman" w:eastAsia="Times New Roman" w:hAnsi="Times New Roman" w:cs="Times New Roman"/>
          <w:sz w:val="26"/>
          <w:szCs w:val="26"/>
        </w:rPr>
        <w:t>The purpose of a library management system is to manage &amp; track the daily work</w:t>
      </w:r>
    </w:p>
    <w:p w14:paraId="02748BDC" w14:textId="3E3BD1C8" w:rsidR="00B17D8C" w:rsidRPr="000A3F0D" w:rsidRDefault="00095795" w:rsidP="00095795">
      <w:pPr>
        <w:spacing w:after="0" w:line="480" w:lineRule="auto"/>
        <w:rPr>
          <w:rFonts w:ascii="Times New Roman" w:eastAsia="Times New Roman" w:hAnsi="Times New Roman" w:cs="Times New Roman"/>
          <w:sz w:val="26"/>
          <w:szCs w:val="26"/>
        </w:rPr>
      </w:pPr>
      <w:r w:rsidRPr="000A3F0D">
        <w:rPr>
          <w:rFonts w:ascii="Times New Roman" w:eastAsia="Times New Roman" w:hAnsi="Times New Roman" w:cs="Times New Roman"/>
          <w:sz w:val="26"/>
          <w:szCs w:val="26"/>
        </w:rPr>
        <w:t xml:space="preserve"> of the library such as issuing books, return books, due calculations, etc.</w:t>
      </w:r>
    </w:p>
    <w:p w14:paraId="01502A91" w14:textId="77777777" w:rsidR="00B17D8C" w:rsidRPr="000A3F0D" w:rsidRDefault="002316CB">
      <w:pPr>
        <w:spacing w:before="100" w:after="0" w:line="480" w:lineRule="auto"/>
        <w:rPr>
          <w:rFonts w:ascii="Times New Roman" w:eastAsia="Times New Roman" w:hAnsi="Times New Roman" w:cs="Times New Roman"/>
          <w:b/>
          <w:sz w:val="26"/>
          <w:szCs w:val="26"/>
        </w:rPr>
      </w:pPr>
      <w:r w:rsidRPr="000A3F0D">
        <w:rPr>
          <w:rFonts w:ascii="Times New Roman" w:eastAsia="Times New Roman" w:hAnsi="Times New Roman" w:cs="Times New Roman"/>
          <w:b/>
          <w:sz w:val="26"/>
          <w:szCs w:val="26"/>
        </w:rPr>
        <w:t>What are the Goals and Objectives of the work?</w:t>
      </w:r>
    </w:p>
    <w:p w14:paraId="0115E9B6" w14:textId="40B38A96" w:rsidR="00095795" w:rsidRPr="006C08AE" w:rsidRDefault="00095795" w:rsidP="006C08AE">
      <w:pPr>
        <w:pStyle w:val="ListParagraph"/>
        <w:numPr>
          <w:ilvl w:val="0"/>
          <w:numId w:val="9"/>
        </w:numPr>
        <w:spacing w:after="240" w:line="480" w:lineRule="auto"/>
        <w:rPr>
          <w:rFonts w:ascii="Times New Roman" w:eastAsia="Times New Roman" w:hAnsi="Times New Roman" w:cs="Times New Roman"/>
          <w:sz w:val="26"/>
          <w:szCs w:val="26"/>
        </w:rPr>
      </w:pPr>
      <w:r w:rsidRPr="006C08AE">
        <w:rPr>
          <w:rFonts w:ascii="Times New Roman" w:eastAsia="Times New Roman" w:hAnsi="Times New Roman" w:cs="Times New Roman"/>
          <w:sz w:val="26"/>
          <w:szCs w:val="26"/>
        </w:rPr>
        <w:t>The main Goals and objective of the Library Management System is to manage the details of Address, Member, Issues, Books, Student.</w:t>
      </w:r>
    </w:p>
    <w:p w14:paraId="4370DB34" w14:textId="32054462" w:rsidR="00095795" w:rsidRPr="006C08AE" w:rsidRDefault="00095795" w:rsidP="006C08AE">
      <w:pPr>
        <w:pStyle w:val="ListParagraph"/>
        <w:numPr>
          <w:ilvl w:val="0"/>
          <w:numId w:val="9"/>
        </w:numPr>
        <w:spacing w:after="240" w:line="480" w:lineRule="auto"/>
        <w:rPr>
          <w:rFonts w:ascii="Times New Roman" w:eastAsia="Times New Roman" w:hAnsi="Times New Roman" w:cs="Times New Roman"/>
          <w:sz w:val="26"/>
          <w:szCs w:val="26"/>
        </w:rPr>
      </w:pPr>
      <w:r w:rsidRPr="006C08AE">
        <w:rPr>
          <w:rFonts w:ascii="Times New Roman" w:eastAsia="Times New Roman" w:hAnsi="Times New Roman" w:cs="Times New Roman"/>
          <w:sz w:val="26"/>
          <w:szCs w:val="26"/>
        </w:rPr>
        <w:t xml:space="preserve">It manages all the information about Address, Librarian, Student, Address. </w:t>
      </w:r>
    </w:p>
    <w:p w14:paraId="335BD6C1" w14:textId="0BFD65BC" w:rsidR="006C08AE" w:rsidRPr="006C08AE" w:rsidRDefault="00095795" w:rsidP="006C08AE">
      <w:pPr>
        <w:pStyle w:val="ListParagraph"/>
        <w:numPr>
          <w:ilvl w:val="0"/>
          <w:numId w:val="9"/>
        </w:numPr>
        <w:spacing w:after="240" w:line="480" w:lineRule="auto"/>
        <w:rPr>
          <w:rFonts w:ascii="Times New Roman" w:eastAsia="Times New Roman" w:hAnsi="Times New Roman" w:cs="Times New Roman"/>
          <w:sz w:val="26"/>
          <w:szCs w:val="26"/>
        </w:rPr>
      </w:pPr>
      <w:r w:rsidRPr="006C08AE">
        <w:rPr>
          <w:rFonts w:ascii="Times New Roman" w:eastAsia="Times New Roman" w:hAnsi="Times New Roman" w:cs="Times New Roman"/>
          <w:sz w:val="26"/>
          <w:szCs w:val="26"/>
        </w:rPr>
        <w:t>The project is totally built at administrative end and thus only the administrator is guaranteed the access.</w:t>
      </w:r>
    </w:p>
    <w:p w14:paraId="52438FE3" w14:textId="5E85663B" w:rsidR="00B17D8C" w:rsidRPr="000A3F0D" w:rsidRDefault="002316CB">
      <w:pPr>
        <w:spacing w:before="100" w:after="0" w:line="480" w:lineRule="auto"/>
        <w:rPr>
          <w:rFonts w:ascii="Times New Roman" w:eastAsia="Times New Roman" w:hAnsi="Times New Roman" w:cs="Times New Roman"/>
          <w:b/>
          <w:sz w:val="26"/>
          <w:szCs w:val="26"/>
        </w:rPr>
      </w:pPr>
      <w:r w:rsidRPr="000A3F0D">
        <w:rPr>
          <w:rFonts w:ascii="Times New Roman" w:eastAsia="Times New Roman" w:hAnsi="Times New Roman" w:cs="Times New Roman"/>
          <w:b/>
          <w:sz w:val="26"/>
          <w:szCs w:val="26"/>
        </w:rPr>
        <w:t>Who is the audience?</w:t>
      </w:r>
    </w:p>
    <w:p w14:paraId="0D4632EC" w14:textId="1334A0F6" w:rsidR="008C7AD9" w:rsidRDefault="002316CB">
      <w:pPr>
        <w:spacing w:before="100" w:after="0" w:line="480" w:lineRule="auto"/>
        <w:rPr>
          <w:rFonts w:ascii="Times New Roman" w:eastAsia="Times New Roman" w:hAnsi="Times New Roman" w:cs="Times New Roman"/>
          <w:bCs/>
          <w:sz w:val="26"/>
          <w:szCs w:val="26"/>
        </w:rPr>
      </w:pPr>
      <w:r w:rsidRPr="000A3F0D">
        <w:rPr>
          <w:rFonts w:ascii="Times New Roman" w:eastAsia="Times New Roman" w:hAnsi="Times New Roman" w:cs="Times New Roman"/>
          <w:b/>
          <w:sz w:val="26"/>
          <w:szCs w:val="26"/>
        </w:rPr>
        <w:t xml:space="preserve"> . </w:t>
      </w:r>
      <w:r w:rsidR="004715F2" w:rsidRPr="000A3F0D">
        <w:rPr>
          <w:rFonts w:ascii="Times New Roman" w:eastAsia="Times New Roman" w:hAnsi="Times New Roman" w:cs="Times New Roman"/>
          <w:bCs/>
          <w:sz w:val="26"/>
          <w:szCs w:val="26"/>
        </w:rPr>
        <w:t xml:space="preserve">Students, Teachers, Staff members </w:t>
      </w:r>
      <w:proofErr w:type="spellStart"/>
      <w:r w:rsidR="004715F2" w:rsidRPr="000A3F0D">
        <w:rPr>
          <w:rFonts w:ascii="Times New Roman" w:eastAsia="Times New Roman" w:hAnsi="Times New Roman" w:cs="Times New Roman"/>
          <w:bCs/>
          <w:sz w:val="26"/>
          <w:szCs w:val="26"/>
        </w:rPr>
        <w:t>etc</w:t>
      </w:r>
      <w:proofErr w:type="spellEnd"/>
    </w:p>
    <w:p w14:paraId="37CB5B85" w14:textId="77777777" w:rsidR="006C08AE" w:rsidRPr="006C08AE" w:rsidRDefault="006C08AE" w:rsidP="006C08AE">
      <w:pPr>
        <w:jc w:val="both"/>
        <w:rPr>
          <w:b/>
          <w:bCs/>
          <w:sz w:val="28"/>
          <w:szCs w:val="28"/>
          <w:u w:val="single"/>
        </w:rPr>
      </w:pPr>
      <w:r w:rsidRPr="006C08AE">
        <w:rPr>
          <w:rFonts w:cs="Arial"/>
          <w:b/>
          <w:bCs/>
          <w:color w:val="373737"/>
          <w:sz w:val="28"/>
          <w:szCs w:val="28"/>
          <w:u w:val="single"/>
        </w:rPr>
        <w:t xml:space="preserve">Features of the </w:t>
      </w:r>
      <w:proofErr w:type="gramStart"/>
      <w:r w:rsidRPr="006C08AE">
        <w:rPr>
          <w:rFonts w:cs="Arial"/>
          <w:b/>
          <w:bCs/>
          <w:color w:val="373737"/>
          <w:sz w:val="28"/>
          <w:szCs w:val="28"/>
          <w:u w:val="single"/>
        </w:rPr>
        <w:t>system:-</w:t>
      </w:r>
      <w:proofErr w:type="gramEnd"/>
    </w:p>
    <w:p w14:paraId="0F82E09A"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Admin login:</w:t>
      </w:r>
      <w:r>
        <w:rPr>
          <w:sz w:val="28"/>
          <w:szCs w:val="28"/>
        </w:rPr>
        <w:t xml:space="preserve"> The system will be under sole control of the admin. Admin can add or remove books from the system and also maintains records of the book available and issued in the library. The admin can even update the books details if required.</w:t>
      </w:r>
    </w:p>
    <w:p w14:paraId="2AEF1AE9"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User login:</w:t>
      </w:r>
      <w:r>
        <w:rPr>
          <w:sz w:val="28"/>
          <w:szCs w:val="28"/>
        </w:rPr>
        <w:t xml:space="preserve"> User has to first create an account in the system to gain access. User can explore and search for the books he wants. He can place order for the books.</w:t>
      </w:r>
    </w:p>
    <w:p w14:paraId="31E82181"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Tracking the user record:</w:t>
      </w:r>
      <w:r>
        <w:rPr>
          <w:sz w:val="28"/>
          <w:szCs w:val="28"/>
        </w:rPr>
        <w:t xml:space="preserve"> The system can track the period for which the book has been issued to user and calculates fine if the book is not returned on time.</w:t>
      </w:r>
    </w:p>
    <w:p w14:paraId="315A28EE" w14:textId="77777777" w:rsidR="006C08AE" w:rsidRDefault="006C08AE" w:rsidP="006C08AE">
      <w:pPr>
        <w:pStyle w:val="ListParagraph"/>
        <w:numPr>
          <w:ilvl w:val="0"/>
          <w:numId w:val="10"/>
        </w:numPr>
        <w:jc w:val="both"/>
        <w:rPr>
          <w:b/>
          <w:bCs/>
          <w:sz w:val="28"/>
          <w:szCs w:val="28"/>
        </w:rPr>
      </w:pPr>
      <w:r w:rsidRPr="006C08AE">
        <w:rPr>
          <w:b/>
          <w:bCs/>
          <w:sz w:val="28"/>
          <w:szCs w:val="28"/>
          <w:u w:val="single"/>
        </w:rPr>
        <w:lastRenderedPageBreak/>
        <w:t>Quantity Update-</w:t>
      </w:r>
      <w:r>
        <w:rPr>
          <w:sz w:val="28"/>
          <w:szCs w:val="28"/>
        </w:rPr>
        <w:t xml:space="preserve"> The quantity is updated by the system depending on the quantity ordered.</w:t>
      </w:r>
    </w:p>
    <w:p w14:paraId="6AE10ED8"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Fine calculation:</w:t>
      </w:r>
      <w:r>
        <w:rPr>
          <w:sz w:val="28"/>
          <w:szCs w:val="28"/>
        </w:rPr>
        <w:t xml:space="preserve"> If the user is unable to return the book, the system automatically calculates the fine that the user has to pay for subsequent days.</w:t>
      </w:r>
    </w:p>
    <w:p w14:paraId="5703733F"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View date info-</w:t>
      </w:r>
      <w:r>
        <w:rPr>
          <w:sz w:val="28"/>
          <w:szCs w:val="28"/>
        </w:rPr>
        <w:t xml:space="preserve"> The user can view the date when he has issued the book as well as the expiry date of the book and can view fine to be paid that is calculated by the system.</w:t>
      </w:r>
    </w:p>
    <w:p w14:paraId="3A691E9D" w14:textId="77777777" w:rsidR="006C08AE" w:rsidRDefault="006C08AE" w:rsidP="006C08AE">
      <w:pPr>
        <w:pStyle w:val="ListParagraph"/>
        <w:numPr>
          <w:ilvl w:val="0"/>
          <w:numId w:val="10"/>
        </w:numPr>
        <w:jc w:val="both"/>
        <w:rPr>
          <w:b/>
          <w:bCs/>
          <w:sz w:val="28"/>
          <w:szCs w:val="28"/>
        </w:rPr>
      </w:pPr>
      <w:r w:rsidRPr="006C08AE">
        <w:rPr>
          <w:b/>
          <w:bCs/>
          <w:sz w:val="28"/>
          <w:szCs w:val="28"/>
          <w:u w:val="single"/>
        </w:rPr>
        <w:t>Online search and order form:</w:t>
      </w:r>
      <w:r>
        <w:rPr>
          <w:sz w:val="28"/>
          <w:szCs w:val="28"/>
        </w:rPr>
        <w:t xml:space="preserve"> The user may order the book online. The system provides a search option where user can order online.</w:t>
      </w:r>
    </w:p>
    <w:p w14:paraId="6DC847FF" w14:textId="77777777" w:rsidR="006C08AE" w:rsidRDefault="006C08AE" w:rsidP="006C08AE">
      <w:pPr>
        <w:pStyle w:val="ListParagraph"/>
        <w:numPr>
          <w:ilvl w:val="0"/>
          <w:numId w:val="10"/>
        </w:numPr>
        <w:jc w:val="both"/>
        <w:rPr>
          <w:b/>
          <w:sz w:val="28"/>
          <w:szCs w:val="28"/>
        </w:rPr>
      </w:pPr>
      <w:r w:rsidRPr="006C08AE">
        <w:rPr>
          <w:b/>
          <w:bCs/>
          <w:sz w:val="28"/>
          <w:szCs w:val="28"/>
          <w:u w:val="single"/>
        </w:rPr>
        <w:t>Credit card payment:</w:t>
      </w:r>
      <w:r>
        <w:rPr>
          <w:sz w:val="28"/>
          <w:szCs w:val="28"/>
        </w:rPr>
        <w:t xml:space="preserve"> User can make payment via credit card. </w:t>
      </w:r>
    </w:p>
    <w:p w14:paraId="650FB1AA" w14:textId="77777777" w:rsidR="006C08AE" w:rsidRPr="000A3F0D" w:rsidRDefault="006C08AE">
      <w:pPr>
        <w:spacing w:before="100" w:after="0" w:line="480" w:lineRule="auto"/>
        <w:rPr>
          <w:rFonts w:ascii="Times New Roman" w:eastAsia="Times New Roman" w:hAnsi="Times New Roman" w:cs="Times New Roman"/>
          <w:b/>
          <w:sz w:val="26"/>
          <w:szCs w:val="26"/>
        </w:rPr>
      </w:pPr>
    </w:p>
    <w:p w14:paraId="3EC1F259" w14:textId="46322870" w:rsidR="00B17D8C" w:rsidRDefault="002316CB">
      <w:pPr>
        <w:spacing w:before="100" w:after="0" w:line="480" w:lineRule="auto"/>
        <w:rPr>
          <w:rFonts w:ascii="Times New Roman" w:eastAsia="Times New Roman" w:hAnsi="Times New Roman" w:cs="Times New Roman"/>
          <w:b/>
          <w:sz w:val="32"/>
          <w:szCs w:val="32"/>
        </w:rPr>
      </w:pPr>
      <w:r>
        <w:rPr>
          <w:rFonts w:ascii="Arial" w:eastAsia="Arial" w:hAnsi="Arial" w:cs="Arial"/>
          <w:b/>
          <w:sz w:val="32"/>
          <w:szCs w:val="32"/>
        </w:rPr>
        <w:t>•</w:t>
      </w:r>
      <w:r>
        <w:rPr>
          <w:rFonts w:ascii="Times New Roman" w:eastAsia="Times New Roman" w:hAnsi="Times New Roman" w:cs="Times New Roman"/>
          <w:b/>
          <w:sz w:val="32"/>
          <w:szCs w:val="32"/>
        </w:rPr>
        <w:t>Section 3. Schedule, Resource, and Budget Constraints</w:t>
      </w:r>
    </w:p>
    <w:p w14:paraId="317B2869" w14:textId="77777777" w:rsidR="00B17D8C" w:rsidRDefault="002316CB">
      <w:pPr>
        <w:spacing w:before="120" w:after="0" w:line="360" w:lineRule="auto"/>
        <w:ind w:left="58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BUSINESS CASE TEMPLATE</w:t>
      </w:r>
    </w:p>
    <w:p w14:paraId="5CCA0315" w14:textId="77777777" w:rsidR="00B17D8C" w:rsidRDefault="002316CB">
      <w:pPr>
        <w:spacing w:before="40" w:after="0" w:line="360" w:lineRule="auto"/>
        <w:ind w:left="580"/>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4CE52CA5" w14:textId="45F68A0F" w:rsidR="00B17D8C" w:rsidRDefault="004715F2">
      <w:pPr>
        <w:spacing w:before="100" w:after="0" w:line="360" w:lineRule="auto"/>
        <w:ind w:left="580"/>
        <w:rPr>
          <w:rFonts w:ascii="Times New Roman" w:eastAsia="Times New Roman" w:hAnsi="Times New Roman" w:cs="Times New Roman"/>
          <w:b/>
          <w:sz w:val="28"/>
          <w:szCs w:val="28"/>
          <w:highlight w:val="yellow"/>
        </w:rPr>
      </w:pPr>
      <w:r>
        <w:rPr>
          <w:rFonts w:ascii="Times New Roman" w:eastAsia="Times New Roman" w:hAnsi="Times New Roman" w:cs="Times New Roman"/>
          <w:b/>
          <w:sz w:val="32"/>
          <w:szCs w:val="32"/>
        </w:rPr>
        <w:t xml:space="preserve"> </w:t>
      </w:r>
      <w:r w:rsidR="002316CB">
        <w:rPr>
          <w:rFonts w:ascii="Times New Roman" w:eastAsia="Times New Roman" w:hAnsi="Times New Roman" w:cs="Times New Roman"/>
          <w:b/>
          <w:sz w:val="32"/>
          <w:szCs w:val="32"/>
        </w:rPr>
        <w:t>1)TITLE / ROLE:</w:t>
      </w:r>
    </w:p>
    <w:p w14:paraId="0EEEA4FD" w14:textId="298C0E49" w:rsidR="00B17D8C" w:rsidRDefault="002316CB">
      <w:pPr>
        <w:spacing w:before="100" w:after="0" w:line="360" w:lineRule="auto"/>
        <w:ind w:left="580"/>
        <w:rPr>
          <w:rFonts w:ascii="Times New Roman" w:eastAsia="Times New Roman" w:hAnsi="Times New Roman" w:cs="Times New Roman"/>
          <w:b/>
          <w:sz w:val="30"/>
          <w:szCs w:val="30"/>
          <w:shd w:val="clear" w:color="auto" w:fill="F4CCCC"/>
        </w:rPr>
      </w:pPr>
      <w:r>
        <w:rPr>
          <w:rFonts w:ascii="Times New Roman" w:eastAsia="Times New Roman" w:hAnsi="Times New Roman" w:cs="Times New Roman"/>
          <w:b/>
          <w:sz w:val="26"/>
          <w:szCs w:val="26"/>
          <w:shd w:val="clear" w:color="auto" w:fill="F4CCCC"/>
        </w:rPr>
        <w:t xml:space="preserve">  L</w:t>
      </w:r>
      <w:r w:rsidR="00FE10B5">
        <w:rPr>
          <w:rFonts w:ascii="Times New Roman" w:eastAsia="Times New Roman" w:hAnsi="Times New Roman" w:cs="Times New Roman"/>
          <w:b/>
          <w:sz w:val="26"/>
          <w:szCs w:val="26"/>
          <w:shd w:val="clear" w:color="auto" w:fill="F4CCCC"/>
        </w:rPr>
        <w:t>IBRARY MANAGEMENT SYSTEM</w:t>
      </w:r>
    </w:p>
    <w:p w14:paraId="455927F6" w14:textId="434DF6E3" w:rsidR="00B17D8C" w:rsidRPr="004715F2" w:rsidRDefault="002316CB" w:rsidP="004715F2">
      <w:pPr>
        <w:spacing w:before="100" w:after="0" w:line="360" w:lineRule="auto"/>
        <w:ind w:left="5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2)THE PROJECT</w:t>
      </w:r>
    </w:p>
    <w:p w14:paraId="3DBF3E68" w14:textId="326EC538" w:rsidR="00B17D8C" w:rsidRPr="006C08AE" w:rsidRDefault="006C08AE" w:rsidP="006C08AE">
      <w:pPr>
        <w:spacing w:before="100" w:after="0" w:line="360" w:lineRule="auto"/>
        <w:ind w:left="580"/>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is about to reduce the use of paper work and no human interaction.</w:t>
      </w:r>
    </w:p>
    <w:p w14:paraId="18C9FE7E" w14:textId="61EFC21C" w:rsidR="00B17D8C" w:rsidRPr="004715F2" w:rsidRDefault="002316CB" w:rsidP="004715F2">
      <w:pPr>
        <w:spacing w:before="100" w:after="0" w:line="360" w:lineRule="auto"/>
        <w:ind w:left="58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32"/>
          <w:szCs w:val="32"/>
        </w:rPr>
        <w:t>3) THE HISTORY</w:t>
      </w:r>
    </w:p>
    <w:p w14:paraId="1834DA0E" w14:textId="0C83EF72" w:rsidR="00B17D8C" w:rsidRPr="006C08AE" w:rsidRDefault="002316CB">
      <w:pPr>
        <w:spacing w:before="100" w:after="0" w:line="360" w:lineRule="auto"/>
        <w:ind w:left="580"/>
        <w:rPr>
          <w:rFonts w:ascii="Times New Roman" w:eastAsia="Times New Roman" w:hAnsi="Times New Roman" w:cs="Times New Roman"/>
          <w:sz w:val="26"/>
          <w:szCs w:val="26"/>
        </w:rPr>
      </w:pPr>
      <w:r>
        <w:rPr>
          <w:rFonts w:ascii="Times New Roman" w:eastAsia="Times New Roman" w:hAnsi="Times New Roman" w:cs="Times New Roman"/>
          <w:sz w:val="20"/>
          <w:szCs w:val="20"/>
        </w:rPr>
        <w:t xml:space="preserve"> </w:t>
      </w:r>
      <w:r w:rsidR="006C08AE">
        <w:rPr>
          <w:rFonts w:ascii="Times New Roman" w:eastAsia="Times New Roman" w:hAnsi="Times New Roman" w:cs="Times New Roman"/>
          <w:sz w:val="20"/>
          <w:szCs w:val="20"/>
        </w:rPr>
        <w:t xml:space="preserve">In the past the librarian are uses the paper work to store the information but nowadays </w:t>
      </w:r>
      <w:proofErr w:type="gramStart"/>
      <w:r w:rsidR="006C08AE">
        <w:rPr>
          <w:rFonts w:ascii="Times New Roman" w:eastAsia="Times New Roman" w:hAnsi="Times New Roman" w:cs="Times New Roman"/>
          <w:sz w:val="20"/>
          <w:szCs w:val="20"/>
        </w:rPr>
        <w:t>people  are</w:t>
      </w:r>
      <w:proofErr w:type="gramEnd"/>
      <w:r w:rsidR="006C08AE">
        <w:rPr>
          <w:rFonts w:ascii="Times New Roman" w:eastAsia="Times New Roman" w:hAnsi="Times New Roman" w:cs="Times New Roman"/>
          <w:sz w:val="20"/>
          <w:szCs w:val="20"/>
        </w:rPr>
        <w:t xml:space="preserve"> willing to decrease the human interaction and paper work.</w:t>
      </w:r>
    </w:p>
    <w:p w14:paraId="4D8C53DF" w14:textId="1FB97B2F" w:rsidR="00B17D8C" w:rsidRPr="004715F2" w:rsidRDefault="002316CB" w:rsidP="004715F2">
      <w:pPr>
        <w:spacing w:before="100" w:after="0" w:line="360" w:lineRule="auto"/>
        <w:ind w:left="58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32"/>
          <w:szCs w:val="32"/>
        </w:rPr>
        <w:t>4)LIMITATIONS</w:t>
      </w:r>
    </w:p>
    <w:p w14:paraId="54D1AC5D" w14:textId="25A83246" w:rsidR="004715F2" w:rsidRPr="004715F2" w:rsidRDefault="00B0003D" w:rsidP="004715F2">
      <w:pPr>
        <w:pStyle w:val="ListParagraph"/>
        <w:numPr>
          <w:ilvl w:val="0"/>
          <w:numId w:val="8"/>
        </w:numPr>
        <w:jc w:val="both"/>
        <w:rPr>
          <w:b/>
          <w:sz w:val="28"/>
          <w:szCs w:val="28"/>
        </w:rPr>
      </w:pPr>
      <w:r>
        <w:rPr>
          <w:bCs/>
          <w:sz w:val="28"/>
          <w:szCs w:val="28"/>
        </w:rPr>
        <w:t>There is no human interaction if users have some enquiry.</w:t>
      </w:r>
      <w:bookmarkStart w:id="0" w:name="_kc0y9rgtdnjv" w:colFirst="0" w:colLast="0"/>
      <w:bookmarkEnd w:id="0"/>
    </w:p>
    <w:p w14:paraId="5329EE92" w14:textId="69EA47D0" w:rsidR="006C08AE" w:rsidRDefault="004715F2" w:rsidP="006C08AE">
      <w:pPr>
        <w:spacing w:before="100" w:after="0" w:line="360" w:lineRule="auto"/>
        <w:ind w:left="5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316CB">
        <w:rPr>
          <w:rFonts w:ascii="Times New Roman" w:eastAsia="Times New Roman" w:hAnsi="Times New Roman" w:cs="Times New Roman"/>
          <w:b/>
          <w:sz w:val="32"/>
          <w:szCs w:val="32"/>
        </w:rPr>
        <w:t>5)APPROACH</w:t>
      </w:r>
    </w:p>
    <w:p w14:paraId="5BD1F2CB" w14:textId="17146306" w:rsidR="006C08AE" w:rsidRPr="00312AA3" w:rsidRDefault="00312AA3" w:rsidP="00312AA3">
      <w:pPr>
        <w:pStyle w:val="ListParagraph"/>
        <w:numPr>
          <w:ilvl w:val="0"/>
          <w:numId w:val="12"/>
        </w:numPr>
        <w:spacing w:before="100" w:after="0" w:line="360" w:lineRule="auto"/>
        <w:jc w:val="both"/>
        <w:rPr>
          <w:rFonts w:ascii="Times New Roman" w:eastAsia="Times New Roman" w:hAnsi="Times New Roman" w:cs="Times New Roman"/>
          <w:b/>
          <w:sz w:val="32"/>
          <w:szCs w:val="32"/>
        </w:rPr>
      </w:pPr>
      <w:r w:rsidRPr="00312AA3">
        <w:rPr>
          <w:rFonts w:ascii="Times New Roman" w:eastAsia="Times New Roman" w:hAnsi="Times New Roman" w:cs="Times New Roman"/>
          <w:b/>
          <w:sz w:val="32"/>
          <w:szCs w:val="32"/>
        </w:rPr>
        <w:t>Online access</w:t>
      </w:r>
    </w:p>
    <w:p w14:paraId="042798AD" w14:textId="00716FBD" w:rsidR="00312AA3" w:rsidRPr="00312AA3" w:rsidRDefault="00312AA3" w:rsidP="00312AA3">
      <w:pPr>
        <w:pStyle w:val="ListParagraph"/>
        <w:numPr>
          <w:ilvl w:val="0"/>
          <w:numId w:val="12"/>
        </w:numPr>
        <w:spacing w:before="100" w:after="0" w:line="360" w:lineRule="auto"/>
        <w:jc w:val="both"/>
        <w:rPr>
          <w:rFonts w:ascii="Times New Roman" w:eastAsia="Times New Roman" w:hAnsi="Times New Roman" w:cs="Times New Roman"/>
          <w:b/>
          <w:sz w:val="32"/>
          <w:szCs w:val="32"/>
        </w:rPr>
      </w:pPr>
      <w:r w:rsidRPr="00312AA3">
        <w:rPr>
          <w:rFonts w:ascii="Times New Roman" w:eastAsia="Times New Roman" w:hAnsi="Times New Roman" w:cs="Times New Roman"/>
          <w:b/>
          <w:sz w:val="32"/>
          <w:szCs w:val="32"/>
        </w:rPr>
        <w:t>Barcode scanning</w:t>
      </w:r>
    </w:p>
    <w:p w14:paraId="1AD84415" w14:textId="15315D37" w:rsidR="00312AA3" w:rsidRPr="00312AA3" w:rsidRDefault="00312AA3" w:rsidP="00312AA3">
      <w:pPr>
        <w:pStyle w:val="ListParagraph"/>
        <w:numPr>
          <w:ilvl w:val="0"/>
          <w:numId w:val="12"/>
        </w:numPr>
        <w:spacing w:before="100" w:after="0" w:line="360" w:lineRule="auto"/>
        <w:jc w:val="both"/>
        <w:rPr>
          <w:rFonts w:ascii="Times New Roman" w:eastAsia="Times New Roman" w:hAnsi="Times New Roman" w:cs="Times New Roman"/>
          <w:b/>
          <w:sz w:val="32"/>
          <w:szCs w:val="32"/>
        </w:rPr>
      </w:pPr>
      <w:r w:rsidRPr="00312AA3">
        <w:rPr>
          <w:rFonts w:ascii="Times New Roman" w:eastAsia="Times New Roman" w:hAnsi="Times New Roman" w:cs="Times New Roman"/>
          <w:b/>
          <w:sz w:val="32"/>
          <w:szCs w:val="32"/>
        </w:rPr>
        <w:t>Membership management</w:t>
      </w:r>
    </w:p>
    <w:p w14:paraId="7BB47408" w14:textId="560D6D4B" w:rsidR="00B17D8C" w:rsidRDefault="002316CB">
      <w:pPr>
        <w:spacing w:before="100" w:after="0" w:line="360" w:lineRule="auto"/>
        <w:ind w:left="580"/>
        <w:rPr>
          <w:rFonts w:ascii="Times New Roman" w:eastAsia="Times New Roman" w:hAnsi="Times New Roman" w:cs="Times New Roman"/>
          <w:b/>
          <w:sz w:val="32"/>
          <w:szCs w:val="32"/>
        </w:rPr>
      </w:pPr>
      <w:r>
        <w:rPr>
          <w:rFonts w:ascii="Times New Roman" w:eastAsia="Times New Roman" w:hAnsi="Times New Roman" w:cs="Times New Roman"/>
          <w:b/>
          <w:sz w:val="32"/>
          <w:szCs w:val="32"/>
        </w:rPr>
        <w:t>6)BENEFITS</w:t>
      </w:r>
    </w:p>
    <w:p w14:paraId="2749BE87" w14:textId="77777777" w:rsidR="00B0003D" w:rsidRDefault="00B0003D" w:rsidP="00B0003D">
      <w:pPr>
        <w:pStyle w:val="ListParagraph"/>
        <w:numPr>
          <w:ilvl w:val="0"/>
          <w:numId w:val="6"/>
        </w:numPr>
        <w:jc w:val="both"/>
        <w:rPr>
          <w:bCs/>
          <w:sz w:val="28"/>
          <w:szCs w:val="28"/>
        </w:rPr>
      </w:pPr>
      <w:r>
        <w:rPr>
          <w:bCs/>
          <w:sz w:val="28"/>
          <w:szCs w:val="28"/>
        </w:rPr>
        <w:lastRenderedPageBreak/>
        <w:t>The system excludes the use of paper work by managing all the records electronically.</w:t>
      </w:r>
    </w:p>
    <w:p w14:paraId="531F07A0" w14:textId="77777777" w:rsidR="00B0003D" w:rsidRDefault="00B0003D" w:rsidP="00B0003D">
      <w:pPr>
        <w:pStyle w:val="ListParagraph"/>
        <w:numPr>
          <w:ilvl w:val="0"/>
          <w:numId w:val="7"/>
        </w:numPr>
        <w:jc w:val="both"/>
        <w:rPr>
          <w:bCs/>
          <w:sz w:val="28"/>
          <w:szCs w:val="28"/>
        </w:rPr>
      </w:pPr>
      <w:r>
        <w:rPr>
          <w:bCs/>
          <w:sz w:val="28"/>
          <w:szCs w:val="28"/>
        </w:rPr>
        <w:t>Administrator doesn't have to keep a manual track of the users</w:t>
      </w:r>
    </w:p>
    <w:p w14:paraId="68747A03" w14:textId="77777777" w:rsidR="00B0003D" w:rsidRDefault="00B0003D" w:rsidP="00B0003D">
      <w:pPr>
        <w:pStyle w:val="ListParagraph"/>
        <w:numPr>
          <w:ilvl w:val="0"/>
          <w:numId w:val="7"/>
        </w:numPr>
        <w:jc w:val="both"/>
        <w:rPr>
          <w:bCs/>
          <w:sz w:val="28"/>
          <w:szCs w:val="28"/>
        </w:rPr>
      </w:pPr>
      <w:proofErr w:type="gramStart"/>
      <w:r>
        <w:rPr>
          <w:bCs/>
          <w:sz w:val="28"/>
          <w:szCs w:val="28"/>
        </w:rPr>
        <w:t>Also</w:t>
      </w:r>
      <w:proofErr w:type="gramEnd"/>
      <w:r>
        <w:rPr>
          <w:bCs/>
          <w:sz w:val="28"/>
          <w:szCs w:val="28"/>
        </w:rPr>
        <w:t xml:space="preserve"> the system calculates the fine levied on user so admin just have to create bill and not manually calculate.</w:t>
      </w:r>
    </w:p>
    <w:p w14:paraId="5779ACB7" w14:textId="77777777" w:rsidR="00B0003D" w:rsidRDefault="00B0003D" w:rsidP="00B0003D">
      <w:pPr>
        <w:pStyle w:val="ListParagraph"/>
        <w:numPr>
          <w:ilvl w:val="0"/>
          <w:numId w:val="7"/>
        </w:numPr>
        <w:jc w:val="both"/>
        <w:rPr>
          <w:bCs/>
          <w:sz w:val="28"/>
          <w:szCs w:val="28"/>
        </w:rPr>
      </w:pPr>
      <w:r>
        <w:rPr>
          <w:bCs/>
          <w:sz w:val="28"/>
          <w:szCs w:val="28"/>
        </w:rPr>
        <w:t>Admin can keep updating the system by providing the new books arrival in library and their availability thus user need not to go to library for issuing purpose. He may order it online through this system.</w:t>
      </w:r>
    </w:p>
    <w:p w14:paraId="71E3CA56" w14:textId="77777777" w:rsidR="00B0003D" w:rsidRDefault="00B0003D" w:rsidP="00B0003D">
      <w:pPr>
        <w:pStyle w:val="ListParagraph"/>
        <w:numPr>
          <w:ilvl w:val="0"/>
          <w:numId w:val="7"/>
        </w:numPr>
        <w:jc w:val="both"/>
        <w:rPr>
          <w:b/>
          <w:sz w:val="28"/>
          <w:szCs w:val="28"/>
        </w:rPr>
      </w:pPr>
      <w:r>
        <w:rPr>
          <w:bCs/>
          <w:sz w:val="28"/>
          <w:szCs w:val="28"/>
        </w:rPr>
        <w:t>Thus, it saves human efforts and resources.</w:t>
      </w:r>
    </w:p>
    <w:p w14:paraId="31CFD6CE" w14:textId="77777777" w:rsidR="00B17D8C" w:rsidRDefault="00B17D8C">
      <w:pPr>
        <w:spacing w:after="0" w:line="240" w:lineRule="auto"/>
        <w:ind w:firstLine="720"/>
        <w:jc w:val="both"/>
        <w:rPr>
          <w:rFonts w:ascii="Times New Roman" w:eastAsia="Times New Roman" w:hAnsi="Times New Roman" w:cs="Times New Roman"/>
          <w:sz w:val="24"/>
          <w:szCs w:val="24"/>
        </w:rPr>
      </w:pPr>
    </w:p>
    <w:p w14:paraId="0D7062F9" w14:textId="77777777" w:rsidR="00B17D8C" w:rsidRDefault="00B17D8C">
      <w:pPr>
        <w:spacing w:after="0" w:line="240" w:lineRule="auto"/>
        <w:ind w:firstLine="720"/>
        <w:jc w:val="both"/>
        <w:rPr>
          <w:rFonts w:ascii="Times New Roman" w:eastAsia="Times New Roman" w:hAnsi="Times New Roman" w:cs="Times New Roman"/>
          <w:sz w:val="24"/>
          <w:szCs w:val="24"/>
        </w:rPr>
      </w:pPr>
    </w:p>
    <w:p w14:paraId="2B919E89" w14:textId="77777777" w:rsidR="00B17D8C" w:rsidRDefault="00B17D8C">
      <w:pPr>
        <w:spacing w:after="0" w:line="240" w:lineRule="auto"/>
        <w:ind w:firstLine="720"/>
        <w:jc w:val="both"/>
        <w:rPr>
          <w:rFonts w:ascii="Times New Roman" w:eastAsia="Times New Roman" w:hAnsi="Times New Roman" w:cs="Times New Roman"/>
          <w:sz w:val="24"/>
          <w:szCs w:val="24"/>
        </w:rPr>
      </w:pPr>
    </w:p>
    <w:p w14:paraId="0C7BAA77" w14:textId="77777777" w:rsidR="00B17D8C" w:rsidRDefault="002316CB">
      <w:pPr>
        <w:spacing w:after="0" w:line="240" w:lineRule="auto"/>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Result</w:t>
      </w:r>
    </w:p>
    <w:p w14:paraId="7F474FA6" w14:textId="77777777" w:rsidR="00B17D8C" w:rsidRDefault="002316CB">
      <w:pPr>
        <w:spacing w:after="0" w:line="240" w:lineRule="auto"/>
        <w:ind w:firstLine="720"/>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Thus, the project team formed, the project </w:t>
      </w:r>
      <w:r>
        <w:rPr>
          <w:rFonts w:ascii="Times New Roman" w:eastAsia="Times New Roman" w:hAnsi="Times New Roman" w:cs="Times New Roman"/>
          <w:sz w:val="24"/>
          <w:szCs w:val="24"/>
        </w:rPr>
        <w:t xml:space="preserve">was described, the business case was prepared    and the problem statement was </w:t>
      </w:r>
      <w:proofErr w:type="gramStart"/>
      <w:r>
        <w:rPr>
          <w:rFonts w:ascii="Times New Roman" w:eastAsia="Times New Roman" w:hAnsi="Times New Roman" w:cs="Times New Roman"/>
          <w:sz w:val="24"/>
          <w:szCs w:val="24"/>
        </w:rPr>
        <w:t>arrived..</w:t>
      </w:r>
      <w:proofErr w:type="gramEnd"/>
    </w:p>
    <w:p w14:paraId="6DC78AE3" w14:textId="77777777" w:rsidR="00B17D8C" w:rsidRDefault="00B17D8C">
      <w:pPr>
        <w:spacing w:after="0" w:line="240" w:lineRule="auto"/>
        <w:ind w:firstLine="720"/>
        <w:jc w:val="both"/>
        <w:rPr>
          <w:rFonts w:ascii="Times New Roman" w:eastAsia="Times New Roman" w:hAnsi="Times New Roman" w:cs="Times New Roman"/>
          <w:sz w:val="24"/>
          <w:szCs w:val="24"/>
        </w:rPr>
      </w:pPr>
    </w:p>
    <w:p w14:paraId="1B2822C6" w14:textId="77777777" w:rsidR="00B17D8C" w:rsidRDefault="00B17D8C">
      <w:pPr>
        <w:spacing w:after="0" w:line="240" w:lineRule="auto"/>
        <w:ind w:firstLine="720"/>
        <w:jc w:val="both"/>
        <w:rPr>
          <w:rFonts w:ascii="Times New Roman" w:eastAsia="Times New Roman" w:hAnsi="Times New Roman" w:cs="Times New Roman"/>
          <w:sz w:val="24"/>
          <w:szCs w:val="24"/>
        </w:rPr>
      </w:pPr>
    </w:p>
    <w:sectPr w:rsidR="00B17D8C" w:rsidSect="0086310C">
      <w:headerReference w:type="even" r:id="rId8"/>
      <w:headerReference w:type="default" r:id="rId9"/>
      <w:footerReference w:type="even" r:id="rId10"/>
      <w:footerReference w:type="default" r:id="rId11"/>
      <w:headerReference w:type="first" r:id="rId12"/>
      <w:footerReference w:type="first" r:id="rId13"/>
      <w:pgSz w:w="11907" w:h="1683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0582" w14:textId="77777777" w:rsidR="007559E3" w:rsidRDefault="007559E3">
      <w:pPr>
        <w:spacing w:after="0" w:line="240" w:lineRule="auto"/>
      </w:pPr>
      <w:r>
        <w:separator/>
      </w:r>
    </w:p>
  </w:endnote>
  <w:endnote w:type="continuationSeparator" w:id="0">
    <w:p w14:paraId="6B6C2297" w14:textId="77777777" w:rsidR="007559E3" w:rsidRDefault="0075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873">
    <w:altName w:val="Calibri"/>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F839"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D8A6"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2E65"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9FA9" w14:textId="77777777" w:rsidR="007559E3" w:rsidRDefault="007559E3">
      <w:pPr>
        <w:spacing w:after="0" w:line="240" w:lineRule="auto"/>
      </w:pPr>
      <w:r>
        <w:separator/>
      </w:r>
    </w:p>
  </w:footnote>
  <w:footnote w:type="continuationSeparator" w:id="0">
    <w:p w14:paraId="7435588E" w14:textId="77777777" w:rsidR="007559E3" w:rsidRDefault="00755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BED2"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69D0"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CE81" w14:textId="77777777" w:rsidR="00B17D8C" w:rsidRDefault="00B17D8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15:restartNumberingAfterBreak="0">
    <w:nsid w:val="0AB26F8A"/>
    <w:multiLevelType w:val="hybridMultilevel"/>
    <w:tmpl w:val="B838C148"/>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5" w15:restartNumberingAfterBreak="0">
    <w:nsid w:val="13932BFA"/>
    <w:multiLevelType w:val="multilevel"/>
    <w:tmpl w:val="9756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667634"/>
    <w:multiLevelType w:val="multilevel"/>
    <w:tmpl w:val="D9E4B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A66D96"/>
    <w:multiLevelType w:val="hybridMultilevel"/>
    <w:tmpl w:val="C4B2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1098E"/>
    <w:multiLevelType w:val="hybridMultilevel"/>
    <w:tmpl w:val="63205FEA"/>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9" w15:restartNumberingAfterBreak="0">
    <w:nsid w:val="4E240C57"/>
    <w:multiLevelType w:val="multilevel"/>
    <w:tmpl w:val="507E5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C318A0"/>
    <w:multiLevelType w:val="multilevel"/>
    <w:tmpl w:val="D2C2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74534D"/>
    <w:multiLevelType w:val="multilevel"/>
    <w:tmpl w:val="DC30B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1"/>
  </w:num>
  <w:num w:numId="4">
    <w:abstractNumId w:val="9"/>
  </w:num>
  <w:num w:numId="5">
    <w:abstractNumId w:val="6"/>
  </w:num>
  <w:num w:numId="6">
    <w:abstractNumId w:val="1"/>
  </w:num>
  <w:num w:numId="7">
    <w:abstractNumId w:val="2"/>
  </w:num>
  <w:num w:numId="8">
    <w:abstractNumId w:val="3"/>
  </w:num>
  <w:num w:numId="9">
    <w:abstractNumId w:val="7"/>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D8C"/>
    <w:rsid w:val="00095795"/>
    <w:rsid w:val="000A3F0D"/>
    <w:rsid w:val="002316CB"/>
    <w:rsid w:val="00312AA3"/>
    <w:rsid w:val="004715F2"/>
    <w:rsid w:val="006C08AE"/>
    <w:rsid w:val="007559E3"/>
    <w:rsid w:val="0086310C"/>
    <w:rsid w:val="008C7AD9"/>
    <w:rsid w:val="009E7998"/>
    <w:rsid w:val="00B0003D"/>
    <w:rsid w:val="00B17D8C"/>
    <w:rsid w:val="00B5533D"/>
    <w:rsid w:val="00FE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2397A2"/>
  <w15:docId w15:val="{12911FD4-BB11-3D45-A8BA-EC85D5D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qFormat/>
    <w:rsid w:val="00B0003D"/>
    <w:pPr>
      <w:suppressAutoHyphens/>
      <w:ind w:left="720"/>
      <w:contextualSpacing/>
    </w:pPr>
    <w:rPr>
      <w:rFonts w:cs="font873"/>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2022-03-15T09:17:00Z</dcterms:created>
  <dcterms:modified xsi:type="dcterms:W3CDTF">2022-03-16T03:34:00Z</dcterms:modified>
</cp:coreProperties>
</file>